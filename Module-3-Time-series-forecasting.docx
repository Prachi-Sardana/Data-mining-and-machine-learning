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92B" w14:textId="77777777" w:rsidR="00487FF5" w:rsidRDefault="00000000">
      <w:pPr>
        <w:pStyle w:val="Title"/>
      </w:pPr>
      <w:r>
        <w:t>Time-Series Forecasting and Model Evaluation</w:t>
      </w:r>
    </w:p>
    <w:p w14:paraId="561CA92C" w14:textId="77777777" w:rsidR="00487FF5" w:rsidRDefault="00000000">
      <w:pPr>
        <w:pStyle w:val="Author"/>
      </w:pPr>
      <w:r>
        <w:t>Prachi Sardana</w:t>
      </w:r>
    </w:p>
    <w:p w14:paraId="561CA92D" w14:textId="77777777" w:rsidR="00487FF5" w:rsidRDefault="00000000">
      <w:pPr>
        <w:pStyle w:val="Date"/>
      </w:pPr>
      <w:r>
        <w:t>2023-09-29</w:t>
      </w:r>
    </w:p>
    <w:p w14:paraId="561CA92E" w14:textId="77777777" w:rsidR="00487FF5" w:rsidRDefault="00000000">
      <w:pPr>
        <w:pStyle w:val="Heading2"/>
      </w:pPr>
      <w:bookmarkStart w:id="0" w:name="task-set-1-question-1"/>
      <w:r>
        <w:t>Task Set 1 Question 1</w:t>
      </w:r>
    </w:p>
    <w:p w14:paraId="561CA92F" w14:textId="77777777" w:rsidR="00487FF5" w:rsidRDefault="00000000">
      <w:pPr>
        <w:pStyle w:val="FirstParagraph"/>
      </w:pPr>
      <w:r>
        <w:t>To load in the built in data set [USArrests] obtained from (</w:t>
      </w:r>
      <w:hyperlink r:id="rId7">
        <w:r>
          <w:rPr>
            <w:rStyle w:val="Hyperlink"/>
          </w:rPr>
          <w:t>https://stat.ethz.ch/R-manual/R-devel/library/datasets/html/USArrests.html</w:t>
        </w:r>
      </w:hyperlink>
      <w:r>
        <w:t>) which constitute the statistics about the violent crime rate in US</w:t>
      </w:r>
    </w:p>
    <w:p w14:paraId="561CA930" w14:textId="77777777" w:rsidR="00487FF5" w:rsidRDefault="00000000">
      <w:pPr>
        <w:pStyle w:val="BodyText"/>
      </w:pPr>
      <w:r>
        <w:t>To calculate the outliers which are defined as values that are more than 1.5 standard deviations from the mean.</w:t>
      </w:r>
    </w:p>
    <w:p w14:paraId="561CA931" w14:textId="77777777" w:rsidR="00487FF5" w:rsidRDefault="00000000">
      <w:pPr>
        <w:pStyle w:val="Heading2"/>
      </w:pPr>
      <w:bookmarkStart w:id="1" w:name="task-set-1-question-2"/>
      <w:bookmarkEnd w:id="0"/>
      <w:r>
        <w:t>Task set 1 Question 2</w:t>
      </w:r>
    </w:p>
    <w:p w14:paraId="561CA932" w14:textId="77777777" w:rsidR="00487FF5" w:rsidRDefault="00000000">
      <w:pPr>
        <w:pStyle w:val="FirstParagraph"/>
      </w:pPr>
      <w:r>
        <w:t>To calculate the correlation, there is a need to check for normal distribution of data which can be checked by plotting a histogram, by testing normality through Shapiro wilk test and plotting Q-Q Plot where the data points in the straight line indicate that the data is normally distributed. Based on checking the normality we select correlation algorithms.</w:t>
      </w:r>
    </w:p>
    <w:p w14:paraId="561CA933" w14:textId="77777777" w:rsidR="00487FF5" w:rsidRDefault="00000000">
      <w:pPr>
        <w:pStyle w:val="SourceCode"/>
      </w:pPr>
      <w:r>
        <w:rPr>
          <w:rStyle w:val="CommentTok"/>
        </w:rPr>
        <w:t># Histogram to check if the data is normally distributed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Murder,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of murder"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"Murder"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61CA934" w14:textId="77777777" w:rsidR="00487FF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1CA968" wp14:editId="561CA969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Module-3-Time-series-forecasting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CA935" w14:textId="77777777" w:rsidR="00487FF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UrbanPop,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"frequency of urban population"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"Urban population"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)</w:t>
      </w:r>
    </w:p>
    <w:p w14:paraId="561CA936" w14:textId="77777777" w:rsidR="00487FF5" w:rsidRDefault="00000000">
      <w:pPr>
        <w:pStyle w:val="FirstParagraph"/>
      </w:pPr>
      <w:r>
        <w:rPr>
          <w:noProof/>
        </w:rPr>
        <w:drawing>
          <wp:inline distT="0" distB="0" distL="0" distR="0" wp14:anchorId="561CA96A" wp14:editId="561CA96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Module-3-Time-series-forecasting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CA937" w14:textId="77777777" w:rsidR="00487FF5" w:rsidRDefault="00000000">
      <w:pPr>
        <w:pStyle w:val="SourceCode"/>
      </w:pPr>
      <w:r>
        <w:rPr>
          <w:rStyle w:val="CommentTok"/>
        </w:rPr>
        <w:lastRenderedPageBreak/>
        <w:t xml:space="preserve"># Based on the shapiro wilk test the p value is greated than 0.05 which indicates that the data is normally distributed. 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Murder)</w:t>
      </w:r>
    </w:p>
    <w:p w14:paraId="561CA938" w14:textId="77777777" w:rsidR="00487FF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df$Murder</w:t>
      </w:r>
      <w:r>
        <w:br/>
      </w:r>
      <w:r>
        <w:rPr>
          <w:rStyle w:val="VerbatimChar"/>
        </w:rPr>
        <w:t>## W = 0.95703, p-value = 0.06674</w:t>
      </w:r>
    </w:p>
    <w:p w14:paraId="561CA939" w14:textId="77777777" w:rsidR="00487FF5" w:rsidRDefault="00000000">
      <w:pPr>
        <w:pStyle w:val="SourceCode"/>
      </w:pPr>
      <w:r>
        <w:rPr>
          <w:rStyle w:val="CommentTok"/>
        </w:rPr>
        <w:t># Create a Q-Q plot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Murder)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Murder)</w:t>
      </w:r>
    </w:p>
    <w:p w14:paraId="561CA93A" w14:textId="77777777" w:rsidR="00487FF5" w:rsidRDefault="00000000">
      <w:pPr>
        <w:pStyle w:val="FirstParagraph"/>
      </w:pPr>
      <w:r>
        <w:rPr>
          <w:noProof/>
        </w:rPr>
        <w:drawing>
          <wp:inline distT="0" distB="0" distL="0" distR="0" wp14:anchorId="561CA96C" wp14:editId="561CA96D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Module-3-Time-series-forecasting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1CA93B" w14:textId="77777777" w:rsidR="00487FF5" w:rsidRDefault="00000000">
      <w:pPr>
        <w:pStyle w:val="SourceCode"/>
      </w:pPr>
      <w:r>
        <w:rPr>
          <w:rStyle w:val="CommentTok"/>
        </w:rPr>
        <w:t># Based on the Q-Q plot most of the data points lie in the straight line indicating that data is normally distributed.</w:t>
      </w:r>
      <w:r>
        <w:br/>
      </w:r>
      <w:r>
        <w:br/>
      </w:r>
      <w:r>
        <w:rPr>
          <w:rStyle w:val="CommentTok"/>
        </w:rPr>
        <w:t># Hence, we can use parametric correlation coefficient Pearson to check the relationship between the 2 variables</w:t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UrbanPop, df</w:t>
      </w:r>
      <w:r>
        <w:rPr>
          <w:rStyle w:val="SpecialCharTok"/>
        </w:rPr>
        <w:t>$</w:t>
      </w:r>
      <w:r>
        <w:rPr>
          <w:rStyle w:val="NormalTok"/>
        </w:rPr>
        <w:t xml:space="preserve">Murder,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(correlation)</w:t>
      </w:r>
    </w:p>
    <w:p w14:paraId="561CA93C" w14:textId="77777777" w:rsidR="00487FF5" w:rsidRDefault="00000000">
      <w:pPr>
        <w:pStyle w:val="SourceCode"/>
      </w:pPr>
      <w:r>
        <w:rPr>
          <w:rStyle w:val="VerbatimChar"/>
        </w:rPr>
        <w:t>## [1] 0.06957262</w:t>
      </w:r>
    </w:p>
    <w:p w14:paraId="561CA93D" w14:textId="77777777" w:rsidR="00487FF5" w:rsidRDefault="00000000">
      <w:pPr>
        <w:pStyle w:val="SourceCode"/>
      </w:pPr>
      <w:r>
        <w:rPr>
          <w:rStyle w:val="CommentTok"/>
        </w:rPr>
        <w:t xml:space="preserve"># Since the correlation coefficient is 0.06 , it means that both variables are weak and positively related to each other. </w:t>
      </w:r>
    </w:p>
    <w:p w14:paraId="561CA93E" w14:textId="77777777" w:rsidR="00487FF5" w:rsidRDefault="00000000">
      <w:pPr>
        <w:pStyle w:val="FirstParagraph"/>
      </w:pPr>
      <w:r>
        <w:lastRenderedPageBreak/>
        <w:t>Since the correlation is close to 0.06 which means that there is no correlation between the urban population and murder. Since a correlation of 1 indicates a positive correlation while close to 0 indicates less correlation and - 1 indicates negative correlation.Pearson correlation algorithm is appropriate since the data is normally distributed based on shapiro wilk test and Q-Q Plot and hence,parametric.The Spearman and Kendall correlation coefficients are non parametric and used when the data is not normally distributed. Choosing a wrong correlation coefficient can impact the statistical significance of the data and detect the outliers in it .</w:t>
      </w:r>
    </w:p>
    <w:p w14:paraId="561CA93F" w14:textId="77777777" w:rsidR="00487FF5" w:rsidRDefault="00000000">
      <w:pPr>
        <w:pStyle w:val="Heading2"/>
      </w:pPr>
      <w:bookmarkStart w:id="2" w:name="task-set-2-question-1"/>
      <w:bookmarkEnd w:id="1"/>
      <w:r>
        <w:t>Task Set 2 Question 1</w:t>
      </w:r>
    </w:p>
    <w:p w14:paraId="561CA940" w14:textId="77777777" w:rsidR="00487FF5" w:rsidRDefault="00000000">
      <w:pPr>
        <w:pStyle w:val="FirstParagraph"/>
      </w:pPr>
      <w:r>
        <w:t>Used google sheet package to load the data on growth of mobile phone use in Brazil (“</w:t>
      </w:r>
      <w:hyperlink r:id="rId11">
        <w:r>
          <w:rPr>
            <w:rStyle w:val="Hyperlink"/>
          </w:rPr>
          <w:t>https://docs.google.com/spreadsheets/d/1tOnM9XceK4Ak8tzWQ2vDelWlJexzJiS3LbT6MN6_rW0/edit?usp=sharing</w:t>
        </w:r>
      </w:hyperlink>
      <w:r>
        <w:t xml:space="preserve">”) and calculate the weighted average mean.Used </w:t>
      </w:r>
      <w:r>
        <w:rPr>
          <w:rStyle w:val="VerbatimChar"/>
        </w:rPr>
        <w:t>gsheet2tbl()</w:t>
      </w:r>
      <w:r>
        <w:t xml:space="preserve">function to copy the data from google sheets using </w:t>
      </w:r>
      <w:r>
        <w:rPr>
          <w:i/>
          <w:iCs/>
        </w:rPr>
        <w:t>gsheet</w:t>
      </w:r>
      <w:r>
        <w:t xml:space="preserve"> package</w:t>
      </w:r>
    </w:p>
    <w:p w14:paraId="561CA941" w14:textId="77777777" w:rsidR="00487FF5" w:rsidRDefault="00000000">
      <w:pPr>
        <w:pStyle w:val="SourceCode"/>
      </w:pPr>
      <w:r>
        <w:rPr>
          <w:rStyle w:val="VerbatimChar"/>
        </w:rPr>
        <w:t>## Warning: package 'gsheet' was built under R version 4.2.3</w:t>
      </w:r>
    </w:p>
    <w:p w14:paraId="561CA942" w14:textId="77777777" w:rsidR="00487FF5" w:rsidRDefault="00000000">
      <w:pPr>
        <w:pStyle w:val="SourceCode"/>
      </w:pPr>
      <w:r>
        <w:rPr>
          <w:rStyle w:val="VerbatimChar"/>
        </w:rPr>
        <w:t>## # A tibble: 12 × 2</w:t>
      </w:r>
      <w:r>
        <w:br/>
      </w:r>
      <w:r>
        <w:rPr>
          <w:rStyle w:val="VerbatimChar"/>
        </w:rPr>
        <w:t>##     Year Subscribers</w:t>
      </w:r>
      <w:r>
        <w:br/>
      </w:r>
      <w:r>
        <w:rPr>
          <w:rStyle w:val="VerbatimChar"/>
        </w:rPr>
        <w:t>##    &lt;dbl&gt;       &lt;dbl&gt;</w:t>
      </w:r>
      <w:r>
        <w:br/>
      </w:r>
      <w:r>
        <w:rPr>
          <w:rStyle w:val="VerbatimChar"/>
        </w:rPr>
        <w:t>##  1     1    23188171</w:t>
      </w:r>
      <w:r>
        <w:br/>
      </w:r>
      <w:r>
        <w:rPr>
          <w:rStyle w:val="VerbatimChar"/>
        </w:rPr>
        <w:t>##  2     2    28745769</w:t>
      </w:r>
      <w:r>
        <w:br/>
      </w:r>
      <w:r>
        <w:rPr>
          <w:rStyle w:val="VerbatimChar"/>
        </w:rPr>
        <w:t>##  3     3    34880964</w:t>
      </w:r>
      <w:r>
        <w:br/>
      </w:r>
      <w:r>
        <w:rPr>
          <w:rStyle w:val="VerbatimChar"/>
        </w:rPr>
        <w:t>##  4     4    46373266</w:t>
      </w:r>
      <w:r>
        <w:br/>
      </w:r>
      <w:r>
        <w:rPr>
          <w:rStyle w:val="VerbatimChar"/>
        </w:rPr>
        <w:t>##  5     5    65605000</w:t>
      </w:r>
      <w:r>
        <w:br/>
      </w:r>
      <w:r>
        <w:rPr>
          <w:rStyle w:val="VerbatimChar"/>
        </w:rPr>
        <w:t>##  6     6    86210336</w:t>
      </w:r>
      <w:r>
        <w:br/>
      </w:r>
      <w:r>
        <w:rPr>
          <w:rStyle w:val="VerbatimChar"/>
        </w:rPr>
        <w:t>##  7     7    99918621</w:t>
      </w:r>
      <w:r>
        <w:br/>
      </w:r>
      <w:r>
        <w:rPr>
          <w:rStyle w:val="VerbatimChar"/>
        </w:rPr>
        <w:t>##  8     8   120980103</w:t>
      </w:r>
      <w:r>
        <w:br/>
      </w:r>
      <w:r>
        <w:rPr>
          <w:rStyle w:val="VerbatimChar"/>
        </w:rPr>
        <w:t>##  9     9   150641403</w:t>
      </w:r>
      <w:r>
        <w:br/>
      </w:r>
      <w:r>
        <w:rPr>
          <w:rStyle w:val="VerbatimChar"/>
        </w:rPr>
        <w:t>## 10    10   173959368</w:t>
      </w:r>
      <w:r>
        <w:br/>
      </w:r>
      <w:r>
        <w:rPr>
          <w:rStyle w:val="VerbatimChar"/>
        </w:rPr>
        <w:t>## 11    11   202944033</w:t>
      </w:r>
      <w:r>
        <w:br/>
      </w:r>
      <w:r>
        <w:rPr>
          <w:rStyle w:val="VerbatimChar"/>
        </w:rPr>
        <w:t>## 12    12          NA</w:t>
      </w:r>
    </w:p>
    <w:p w14:paraId="561CA943" w14:textId="77777777" w:rsidR="00487FF5" w:rsidRDefault="00000000">
      <w:pPr>
        <w:pStyle w:val="SourceCode"/>
      </w:pPr>
      <w:r>
        <w:rPr>
          <w:rStyle w:val="VerbatimChar"/>
        </w:rPr>
        <w:t>## [1] 194662700</w:t>
      </w:r>
    </w:p>
    <w:p w14:paraId="561CA944" w14:textId="77777777" w:rsidR="00487FF5" w:rsidRDefault="00000000">
      <w:pPr>
        <w:pStyle w:val="FirstParagraph"/>
      </w:pPr>
      <w:r>
        <w:t xml:space="preserve">Using function </w:t>
      </w:r>
      <w:r>
        <w:rPr>
          <w:rStyle w:val="VerbatimChar"/>
        </w:rPr>
        <w:t>wma forcast</w:t>
      </w:r>
      <w:r>
        <w:t xml:space="preserve"> for a time series dataframe taking 3 arguments data frame, </w:t>
      </w:r>
      <w:r>
        <w:rPr>
          <w:rStyle w:val="VerbatimChar"/>
        </w:rPr>
        <w:t>num_coloumns</w:t>
      </w:r>
      <w:r>
        <w:t xml:space="preserve">(Year), weight. For each period it multiplies the data by weight and sum the results in </w:t>
      </w:r>
      <w:r>
        <w:rPr>
          <w:rStyle w:val="VerbatimChar"/>
        </w:rPr>
        <w:t>p</w:t>
      </w:r>
      <w:r>
        <w:t xml:space="preserve"> returning weighted average mean</w:t>
      </w:r>
    </w:p>
    <w:p w14:paraId="561CA945" w14:textId="77777777" w:rsidR="00487FF5" w:rsidRDefault="00000000">
      <w:pPr>
        <w:pStyle w:val="SourceCode"/>
      </w:pPr>
      <w:r>
        <w:rPr>
          <w:rStyle w:val="NormalTok"/>
        </w:rPr>
        <w:t xml:space="preserve">num_coloumn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br/>
      </w:r>
      <w:r>
        <w:rPr>
          <w:rStyle w:val="CommentTok"/>
        </w:rPr>
        <w:t xml:space="preserve"># used function weighted average mean and the formula </w:t>
      </w:r>
      <w:r>
        <w:br/>
      </w:r>
      <w:r>
        <w:rPr>
          <w:rStyle w:val="NormalTok"/>
        </w:rPr>
        <w:t xml:space="preserve">wmaForecast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(df, num_coloumn, weight)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creating a sequence of indices for periods</w:t>
      </w:r>
      <w:r>
        <w:br/>
      </w:r>
      <w:r>
        <w:rPr>
          <w:rStyle w:val="NormalTok"/>
        </w:rPr>
        <w:t xml:space="preserve">  periods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(df)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(df) </w:t>
      </w:r>
      <w:r>
        <w:rPr>
          <w:rStyle w:val="SpecialCharTok"/>
        </w:rPr>
        <w:t>-</w:t>
      </w:r>
      <w:r>
        <w:rPr>
          <w:rStyle w:val="NormalTok"/>
        </w:rPr>
        <w:t xml:space="preserve"> num_coloumn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multiply the periods by the weights and sum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(df[periods] </w:t>
      </w:r>
      <w:r>
        <w:rPr>
          <w:rStyle w:val="SpecialCharTok"/>
        </w:rPr>
        <w:t>*</w:t>
      </w:r>
      <w:r>
        <w:rPr>
          <w:rStyle w:val="NormalTok"/>
        </w:rPr>
        <w:t xml:space="preserve"> weight)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 divide the sum by the sum of the weights</w:t>
      </w:r>
      <w:r>
        <w:br/>
      </w:r>
      <w:r>
        <w:rPr>
          <w:rStyle w:val="NormalTok"/>
        </w:rPr>
        <w:t xml:space="preserve">  f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(weight)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return forecast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(f)</w:t>
      </w:r>
      <w:r>
        <w:br/>
      </w:r>
      <w:r>
        <w:rPr>
          <w:rStyle w:val="NormalTok"/>
        </w:rPr>
        <w:t xml:space="preserve">} </w:t>
      </w:r>
    </w:p>
    <w:p w14:paraId="561CA946" w14:textId="77777777" w:rsidR="00487FF5" w:rsidRDefault="00000000">
      <w:pPr>
        <w:pStyle w:val="FirstParagraph"/>
      </w:pPr>
      <w:r>
        <w:t xml:space="preserve">Calculated the forecast for next time period </w:t>
      </w:r>
      <w:r>
        <w:rPr>
          <w:rStyle w:val="VerbatimChar"/>
        </w:rPr>
        <w:t>next.year.wma</w:t>
      </w:r>
      <w:r>
        <w:t xml:space="preserve"> using a 2 year weighted average mean based on the function of wma and the weights for 5 most recent year , 2 for the other and printed the forecast of next 2 years weighted mean average.</w:t>
      </w:r>
    </w:p>
    <w:p w14:paraId="561CA947" w14:textId="77777777" w:rsidR="00487FF5" w:rsidRDefault="00000000">
      <w:pPr>
        <w:pStyle w:val="SourceCode"/>
      </w:pPr>
      <w:r>
        <w:rPr>
          <w:rStyle w:val="CommentTok"/>
        </w:rPr>
        <w:t xml:space="preserve"># calculated the forecast for next time period using a 2 year weighted average mean based on the function of wma and the weights for  5 most recent year , 2 for the other </w:t>
      </w:r>
      <w:r>
        <w:br/>
      </w:r>
      <w:r>
        <w:rPr>
          <w:rStyle w:val="NormalTok"/>
        </w:rPr>
        <w:t xml:space="preserve">next.year.wma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wmaForecast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Subscribers,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(next.year.wma)</w:t>
      </w:r>
    </w:p>
    <w:p w14:paraId="561CA948" w14:textId="77777777" w:rsidR="00487FF5" w:rsidRDefault="00000000">
      <w:pPr>
        <w:pStyle w:val="SourceCode"/>
      </w:pPr>
      <w:r>
        <w:rPr>
          <w:rStyle w:val="VerbatimChar"/>
        </w:rPr>
        <w:t>## [1] 194662700</w:t>
      </w:r>
    </w:p>
    <w:p w14:paraId="561CA949" w14:textId="77777777" w:rsidR="00487FF5" w:rsidRDefault="00000000">
      <w:pPr>
        <w:pStyle w:val="FirstParagraph"/>
      </w:pPr>
      <w:r>
        <w:t>Calculated Exponential smoothing which is a forecasting methd to calculate the weighted average of past observation and determine the future points</w:t>
      </w:r>
    </w:p>
    <w:p w14:paraId="561CA94A" w14:textId="77777777" w:rsidR="00487FF5" w:rsidRDefault="00000000">
      <w:pPr>
        <w:pStyle w:val="SourceCode"/>
      </w:pPr>
      <w:r>
        <w:rPr>
          <w:rStyle w:val="CommentTok"/>
        </w:rPr>
        <w:t xml:space="preserve"># Exponential smoothing </w:t>
      </w:r>
      <w:r>
        <w:br/>
      </w:r>
      <w:r>
        <w:br/>
      </w:r>
      <w:r>
        <w:rPr>
          <w:rStyle w:val="CommentTok"/>
        </w:rPr>
        <w:t># Forecast of time period +1 = Forecast of prev time period + alpha * Error which is equal to (Yt - Ft ) Yt is actual - Forecasted</w:t>
      </w:r>
      <w:r>
        <w:br/>
      </w:r>
      <w:r>
        <w:br/>
      </w:r>
      <w:r>
        <w:br/>
      </w:r>
      <w:r>
        <w:rPr>
          <w:rStyle w:val="CommentTok"/>
        </w:rPr>
        <w:t># Smoothing parameter = 0.4</w:t>
      </w:r>
      <w:r>
        <w:br/>
      </w:r>
      <w:r>
        <w:rPr>
          <w:rStyle w:val="NormalTok"/>
        </w:rPr>
        <w:t xml:space="preserve">alpha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Forecast for first time period called as observed value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Subscribers[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561CA94B" w14:textId="77777777" w:rsidR="00487FF5" w:rsidRDefault="00000000">
      <w:pPr>
        <w:pStyle w:val="SourceCode"/>
      </w:pPr>
      <w:r>
        <w:rPr>
          <w:rStyle w:val="VerbatimChar"/>
        </w:rPr>
        <w:t>## Warning: Unknown or uninitialised column: `f`.</w:t>
      </w:r>
    </w:p>
    <w:p w14:paraId="561CA94C" w14:textId="77777777" w:rsidR="00487FF5" w:rsidRDefault="00000000">
      <w:pPr>
        <w:pStyle w:val="SourceCode"/>
      </w:pPr>
      <w:r>
        <w:rPr>
          <w:rStyle w:val="CommentTok"/>
        </w:rPr>
        <w:t xml:space="preserve"># since for the first coloumn error remains 0 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error[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</w:p>
    <w:p w14:paraId="561CA94D" w14:textId="77777777" w:rsidR="00487FF5" w:rsidRDefault="00000000">
      <w:pPr>
        <w:pStyle w:val="SourceCode"/>
      </w:pPr>
      <w:r>
        <w:rPr>
          <w:rStyle w:val="VerbatimChar"/>
        </w:rPr>
        <w:t>## Warning: Unknown or uninitialised column: `error`.</w:t>
      </w:r>
    </w:p>
    <w:p w14:paraId="561CA94E" w14:textId="77777777" w:rsidR="00487FF5" w:rsidRDefault="00000000">
      <w:pPr>
        <w:pStyle w:val="SourceCode"/>
      </w:pPr>
      <w:r>
        <w:rPr>
          <w:rStyle w:val="CommentTok"/>
        </w:rPr>
        <w:t># calculate the forecast for all period &gt; 1 starting from 2nd coloumn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(df)))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forecast as forecast(t-1) + alpha*error(t-1) 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f[j]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f[j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(alpha </w:t>
      </w:r>
      <w:r>
        <w:rPr>
          <w:rStyle w:val="SpecialCharTok"/>
        </w:rPr>
        <w:t>*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error[j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Error(t) = Observed value(t) - Forecast(t)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>$</w:t>
      </w:r>
      <w:r>
        <w:rPr>
          <w:rStyle w:val="NormalTok"/>
        </w:rPr>
        <w:t xml:space="preserve">error[j]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Subscribers[j] </w:t>
      </w:r>
      <w:r>
        <w:rPr>
          <w:rStyle w:val="SpecialCharTok"/>
        </w:rPr>
        <w:t>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f[j]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 xml:space="preserve"># Exponential smoothing for next year = </w:t>
      </w:r>
      <w:r>
        <w:br/>
      </w:r>
      <w:r>
        <w:rPr>
          <w:rStyle w:val="NormalTok"/>
        </w:rPr>
        <w:lastRenderedPageBreak/>
        <w:t xml:space="preserve">exp_s.next_year </w:t>
      </w:r>
      <w:r>
        <w:rPr>
          <w:rStyle w:val="OtherTok"/>
        </w:rPr>
        <w:t>&lt;-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 xml:space="preserve">f[j] </w:t>
      </w:r>
      <w:r>
        <w:rPr>
          <w:rStyle w:val="SpecialCharTok"/>
        </w:rPr>
        <w:t>+</w:t>
      </w:r>
      <w:r>
        <w:rPr>
          <w:rStyle w:val="NormalTok"/>
        </w:rPr>
        <w:t xml:space="preserve"> (alpha </w:t>
      </w:r>
      <w:r>
        <w:rPr>
          <w:rStyle w:val="SpecialCharTok"/>
        </w:rPr>
        <w:t>*</w:t>
      </w:r>
      <w:r>
        <w:rPr>
          <w:rStyle w:val="NormalTok"/>
        </w:rPr>
        <w:t xml:space="preserve"> df</w:t>
      </w:r>
      <w:r>
        <w:rPr>
          <w:rStyle w:val="SpecialCharTok"/>
        </w:rPr>
        <w:t>$</w:t>
      </w:r>
      <w:r>
        <w:rPr>
          <w:rStyle w:val="NormalTok"/>
        </w:rPr>
        <w:t>error[j])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(exp_s.next_year)</w:t>
      </w:r>
    </w:p>
    <w:p w14:paraId="561CA94F" w14:textId="77777777" w:rsidR="00487FF5" w:rsidRDefault="00000000">
      <w:pPr>
        <w:pStyle w:val="SourceCode"/>
      </w:pPr>
      <w:r>
        <w:rPr>
          <w:rStyle w:val="VerbatimChar"/>
        </w:rPr>
        <w:t>## [1] 165168214</w:t>
      </w:r>
    </w:p>
    <w:p w14:paraId="561CA950" w14:textId="77777777" w:rsidR="00487FF5" w:rsidRDefault="00000000">
      <w:pPr>
        <w:pStyle w:val="SourceCode"/>
      </w:pPr>
      <w:r>
        <w:rPr>
          <w:rStyle w:val="CommentTok"/>
        </w:rPr>
        <w:t># exponential smoothing forecast function that take arguments(dataframe and alpha smoothing constant)</w:t>
      </w:r>
      <w:r>
        <w:br/>
      </w:r>
      <w:r>
        <w:rPr>
          <w:rStyle w:val="NormalTok"/>
        </w:rPr>
        <w:t xml:space="preserve">esForecast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(df, alpha)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created a dataframe data.es to have columns for forecast (f) and error (e)</w:t>
      </w:r>
      <w:r>
        <w:br/>
      </w:r>
      <w:r>
        <w:rPr>
          <w:rStyle w:val="NormalTok"/>
        </w:rPr>
        <w:t xml:space="preserve">  data.es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(df),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error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"forecast" for the first time period is the observed value (by convention)</w:t>
      </w:r>
      <w:r>
        <w:br/>
      </w:r>
      <w:r>
        <w:rPr>
          <w:rStyle w:val="NormalTok"/>
        </w:rPr>
        <w:t xml:space="preserve">  data.es</w:t>
      </w:r>
      <w:r>
        <w:rPr>
          <w:rStyle w:val="SpecialCharTok"/>
        </w:rPr>
        <w:t>$</w:t>
      </w: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error is (by definition) then 0</w:t>
      </w:r>
      <w:r>
        <w:br/>
      </w:r>
      <w:r>
        <w:rPr>
          <w:rStyle w:val="NormalTok"/>
        </w:rPr>
        <w:t xml:space="preserve">  data.es</w:t>
      </w:r>
      <w:r>
        <w:rPr>
          <w:rStyle w:val="SpecialCharTok"/>
        </w:rPr>
        <w:t>$</w:t>
      </w:r>
      <w:r>
        <w:rPr>
          <w:rStyle w:val="NormalTok"/>
        </w:rPr>
        <w:t>error[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calculate the forecast for all period &gt; 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(df)))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forecast as forecast(i-1) + alpha*error(i-1)</w:t>
      </w:r>
      <w:r>
        <w:br/>
      </w:r>
      <w:r>
        <w:rPr>
          <w:rStyle w:val="NormalTok"/>
        </w:rPr>
        <w:t xml:space="preserve">    data.es</w:t>
      </w:r>
      <w:r>
        <w:rPr>
          <w:rStyle w:val="SpecialCharTok"/>
        </w:rPr>
        <w:t>$</w:t>
      </w:r>
      <w:r>
        <w:rPr>
          <w:rStyle w:val="NormalTok"/>
        </w:rPr>
        <w:t xml:space="preserve">f[i] </w:t>
      </w:r>
      <w:r>
        <w:rPr>
          <w:rStyle w:val="OtherTok"/>
        </w:rPr>
        <w:t>&lt;-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>f[i</w:t>
      </w:r>
      <w:r>
        <w:rPr>
          <w:rStyle w:val="DecValTok"/>
        </w:rPr>
        <w:t>-1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(alpha </w:t>
      </w:r>
      <w:r>
        <w:rPr>
          <w:rStyle w:val="SpecialCharTok"/>
        </w:rPr>
        <w:t>*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>error[i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error for the forecast (Y - f)</w:t>
      </w:r>
      <w:r>
        <w:br/>
      </w:r>
      <w:r>
        <w:rPr>
          <w:rStyle w:val="NormalTok"/>
        </w:rPr>
        <w:t xml:space="preserve">    data.es</w:t>
      </w:r>
      <w:r>
        <w:rPr>
          <w:rStyle w:val="SpecialCharTok"/>
        </w:rPr>
        <w:t>$</w:t>
      </w:r>
      <w:r>
        <w:rPr>
          <w:rStyle w:val="NormalTok"/>
        </w:rPr>
        <w:t xml:space="preserve">error[i] </w:t>
      </w:r>
      <w:r>
        <w:rPr>
          <w:rStyle w:val="OtherTok"/>
        </w:rPr>
        <w:t>&lt;-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 xml:space="preserve">x[i] </w:t>
      </w:r>
      <w:r>
        <w:rPr>
          <w:rStyle w:val="SpecialCharTok"/>
        </w:rPr>
        <w:t>-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>f[i]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 (data.es</w:t>
      </w:r>
      <w:r>
        <w:rPr>
          <w:rStyle w:val="SpecialCharTok"/>
        </w:rPr>
        <w:t>$</w:t>
      </w:r>
      <w:r>
        <w:rPr>
          <w:rStyle w:val="NormalTok"/>
        </w:rPr>
        <w:t xml:space="preserve">f[i] </w:t>
      </w:r>
      <w:r>
        <w:rPr>
          <w:rStyle w:val="SpecialCharTok"/>
        </w:rPr>
        <w:t>+</w:t>
      </w:r>
      <w:r>
        <w:rPr>
          <w:rStyle w:val="NormalTok"/>
        </w:rPr>
        <w:t xml:space="preserve"> (alpha </w:t>
      </w:r>
      <w:r>
        <w:rPr>
          <w:rStyle w:val="SpecialCharTok"/>
        </w:rPr>
        <w:t>*</w:t>
      </w:r>
      <w:r>
        <w:rPr>
          <w:rStyle w:val="NormalTok"/>
        </w:rPr>
        <w:t xml:space="preserve"> data.es</w:t>
      </w:r>
      <w:r>
        <w:rPr>
          <w:rStyle w:val="SpecialCharTok"/>
        </w:rPr>
        <w:t>$</w:t>
      </w:r>
      <w:r>
        <w:rPr>
          <w:rStyle w:val="NormalTok"/>
        </w:rPr>
        <w:t>error[i]))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next.year.es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esForecast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Subscribers,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(next.year.es)</w:t>
      </w:r>
    </w:p>
    <w:p w14:paraId="561CA951" w14:textId="77777777" w:rsidR="00487FF5" w:rsidRDefault="00000000">
      <w:pPr>
        <w:pStyle w:val="SourceCode"/>
      </w:pPr>
      <w:r>
        <w:rPr>
          <w:rStyle w:val="VerbatimChar"/>
        </w:rPr>
        <w:t>## [1] 165168214</w:t>
      </w:r>
    </w:p>
    <w:p w14:paraId="561CA952" w14:textId="77777777" w:rsidR="00487FF5" w:rsidRDefault="00000000">
      <w:pPr>
        <w:pStyle w:val="FirstParagraph"/>
      </w:pPr>
      <w:r>
        <w:t xml:space="preserve">Trendline linear progression using linear model </w:t>
      </w:r>
      <w:r>
        <w:rPr>
          <w:rStyle w:val="VerbatimChar"/>
        </w:rPr>
        <w:t>lm()</w:t>
      </w:r>
      <w:r>
        <w:t xml:space="preserve"> function.</w:t>
      </w:r>
    </w:p>
    <w:p w14:paraId="561CA953" w14:textId="77777777" w:rsidR="00487FF5" w:rsidRDefault="00000000">
      <w:pPr>
        <w:pStyle w:val="SourceCode"/>
      </w:pPr>
      <w:r>
        <w:rPr>
          <w:rStyle w:val="CommentTok"/>
        </w:rPr>
        <w:t xml:space="preserve"># Linear regression trendline </w:t>
      </w:r>
      <w:r>
        <w:br/>
      </w:r>
      <w:r>
        <w:rPr>
          <w:rStyle w:val="CommentTok"/>
        </w:rPr>
        <w:t># model &lt;- lm(y ~ x, data = your_data)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(Subscribers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df)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(linear_model)</w:t>
      </w:r>
    </w:p>
    <w:p w14:paraId="561CA954" w14:textId="77777777" w:rsidR="00487FF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Subscribers ~ Year,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lastRenderedPageBreak/>
        <w:t xml:space="preserve">##       Min        1Q    Median        3Q       Max </w:t>
      </w:r>
      <w:r>
        <w:br/>
      </w:r>
      <w:r>
        <w:rPr>
          <w:rStyle w:val="VerbatimChar"/>
        </w:rPr>
        <w:t xml:space="preserve">## -12307858  -9795553  -4238521   7402838  20622182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-15710760    8041972  -1.954   0.0825 .  </w:t>
      </w:r>
      <w:r>
        <w:br/>
      </w:r>
      <w:r>
        <w:rPr>
          <w:rStyle w:val="VerbatimChar"/>
        </w:rPr>
        <w:t>## Year         18276748    1185724  15.414  8.9e-08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12440000 on 9 degrees of freedom</w:t>
      </w:r>
      <w:r>
        <w:br/>
      </w:r>
      <w:r>
        <w:rPr>
          <w:rStyle w:val="VerbatimChar"/>
        </w:rPr>
        <w:t xml:space="preserve">## Multiple R-squared:  0.9635, Adjusted R-squared:  0.9594 </w:t>
      </w:r>
      <w:r>
        <w:br/>
      </w:r>
      <w:r>
        <w:rPr>
          <w:rStyle w:val="VerbatimChar"/>
        </w:rPr>
        <w:t>## F-statistic: 237.6 on 1 and 9 DF,  p-value: 8.903e-08</w:t>
      </w:r>
    </w:p>
    <w:p w14:paraId="561CA955" w14:textId="77777777" w:rsidR="00487FF5" w:rsidRDefault="00000000">
      <w:pPr>
        <w:pStyle w:val="FirstParagraph"/>
      </w:pPr>
      <w:r>
        <w:t xml:space="preserve">The linear equation is the form of </w:t>
      </w:r>
      <w:r>
        <w:rPr>
          <w:b/>
          <w:bCs/>
        </w:rPr>
        <w:t>y = mx+b</w:t>
      </w:r>
      <w:r>
        <w:t xml:space="preserve"> and calculate the forecast by using </w:t>
      </w:r>
      <w:r>
        <w:rPr>
          <w:i/>
          <w:iCs/>
        </w:rPr>
        <w:t>x = 12</w:t>
      </w:r>
      <w:r>
        <w:t>, the “next year”</w:t>
      </w:r>
    </w:p>
    <w:p w14:paraId="561CA956" w14:textId="77777777" w:rsidR="00487FF5" w:rsidRDefault="00000000">
      <w:pPr>
        <w:pStyle w:val="SourceCode"/>
      </w:pPr>
      <w:r>
        <w:rPr>
          <w:rStyle w:val="CommentTok"/>
        </w:rPr>
        <w:t># Based on the formula y= mx + b where m is the slope and x is the time period and b is the intercept</w:t>
      </w:r>
      <w:r>
        <w:br/>
      </w:r>
      <w:r>
        <w:br/>
      </w:r>
      <w:r>
        <w:rPr>
          <w:rStyle w:val="CommentTok"/>
        </w:rPr>
        <w:t>#forecast_linearmodel &lt;- Intercept + 12 * Slope</w:t>
      </w:r>
      <w:r>
        <w:br/>
      </w:r>
      <w:r>
        <w:rPr>
          <w:rStyle w:val="CommentTok"/>
        </w:rPr>
        <w:t>#print(forecast_linearmodel)</w:t>
      </w:r>
      <w:r>
        <w:br/>
      </w:r>
      <w:r>
        <w:rPr>
          <w:rStyle w:val="CommentTok"/>
        </w:rPr>
        <w:t># Based on the formula y = mx + b where m is the slope and x is the time period, and b is the intercept</w:t>
      </w:r>
      <w:r>
        <w:br/>
      </w:r>
      <w:r>
        <w:br/>
      </w:r>
      <w:r>
        <w:rPr>
          <w:rStyle w:val="NormalTok"/>
        </w:rPr>
        <w:t xml:space="preserve">forecast_linear_model </w:t>
      </w:r>
      <w:r>
        <w:rPr>
          <w:rStyle w:val="OtherTok"/>
        </w:rPr>
        <w:t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linear_model</w:t>
      </w:r>
      <w:r>
        <w:rPr>
          <w:rStyle w:val="SpecialCha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(forecast_linear_model)</w:t>
      </w:r>
    </w:p>
    <w:p w14:paraId="561CA957" w14:textId="77777777" w:rsidR="00487FF5" w:rsidRDefault="00000000">
      <w:pPr>
        <w:pStyle w:val="SourceCode"/>
      </w:pPr>
      <w:r>
        <w:rPr>
          <w:rStyle w:val="VerbatimChar"/>
        </w:rPr>
        <w:t>## [1] 203610220</w:t>
      </w:r>
    </w:p>
    <w:p w14:paraId="561CA958" w14:textId="77777777" w:rsidR="00487FF5" w:rsidRDefault="00000000">
      <w:pPr>
        <w:pStyle w:val="FirstParagraph"/>
      </w:pPr>
      <w:r>
        <w:t>Applied the functions linear regression trend line</w:t>
      </w:r>
    </w:p>
    <w:p w14:paraId="561CA959" w14:textId="77777777" w:rsidR="00487FF5" w:rsidRDefault="00000000">
      <w:pPr>
        <w:pStyle w:val="SourceCode"/>
      </w:pPr>
      <w:r>
        <w:rPr>
          <w:rStyle w:val="CommentTok"/>
        </w:rPr>
        <w:t xml:space="preserve"># function linear regression trendline which takes argument as datafame and </w:t>
      </w:r>
      <w:r>
        <w:br/>
      </w:r>
      <w:r>
        <w:br/>
      </w:r>
      <w:r>
        <w:rPr>
          <w:rStyle w:val="NormalTok"/>
        </w:rPr>
        <w:t xml:space="preserve">forecast_tl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(df, t){</w:t>
      </w:r>
      <w:r>
        <w:br/>
      </w:r>
      <w:r>
        <w:rPr>
          <w:rStyle w:val="NormalTok"/>
        </w:rPr>
        <w:t xml:space="preserve">  period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(df)</w:t>
      </w:r>
      <w:r>
        <w:br/>
      </w:r>
      <w:r>
        <w:rPr>
          <w:rStyle w:val="NormalTok"/>
        </w:rPr>
        <w:t xml:space="preserve">  lin_model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period,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(y </w:t>
      </w:r>
      <w:r>
        <w:rPr>
          <w:rStyle w:val="SpecialCharTok"/>
        </w:rPr>
        <w:t>~</w:t>
      </w:r>
      <w:r>
        <w:rPr>
          <w:rStyle w:val="NormalTok"/>
        </w:rPr>
        <w:t xml:space="preserve"> x, </w:t>
      </w:r>
      <w:r>
        <w:rPr>
          <w:rStyle w:val="AttributeTok"/>
        </w:rPr>
        <w:t>data =</w:t>
      </w:r>
      <w:r>
        <w:rPr>
          <w:rStyle w:val="NormalTok"/>
        </w:rPr>
        <w:t xml:space="preserve"> lin_model)</w:t>
      </w:r>
      <w:r>
        <w:br/>
      </w:r>
      <w:r>
        <w:rPr>
          <w:rStyle w:val="NormalTok"/>
        </w:rPr>
        <w:t xml:space="preserve">  forecast_linear_model </w:t>
      </w:r>
      <w:r>
        <w:rPr>
          <w:rStyle w:val="OtherTok"/>
        </w:rPr>
        <w:t>&lt;-</w:t>
      </w:r>
      <w:r>
        <w:rPr>
          <w:rStyle w:val="NormalTok"/>
        </w:rPr>
        <w:t xml:space="preserve"> m</w:t>
      </w:r>
      <w:r>
        <w:rPr>
          <w:rStyle w:val="SpecialCha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(t) </w:t>
      </w:r>
      <w:r>
        <w:rPr>
          <w:rStyle w:val="SpecialCharTok"/>
        </w:rPr>
        <w:t>+</w:t>
      </w:r>
      <w:r>
        <w:rPr>
          <w:rStyle w:val="NormalTok"/>
        </w:rPr>
        <w:t xml:space="preserve"> m</w:t>
      </w:r>
      <w:r>
        <w:rPr>
          <w:rStyle w:val="SpecialCharTok"/>
        </w:rPr>
        <w:t>$</w:t>
      </w:r>
      <w:r>
        <w:rPr>
          <w:rStyle w:val="NormalTok"/>
        </w:rPr>
        <w:t>coefficients[[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(forecast_linear_model)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next.year.tl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forecast_tl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Subscribers,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(next.year.tl)</w:t>
      </w:r>
    </w:p>
    <w:p w14:paraId="561CA95A" w14:textId="77777777" w:rsidR="00487FF5" w:rsidRDefault="00000000">
      <w:pPr>
        <w:pStyle w:val="SourceCode"/>
      </w:pPr>
      <w:r>
        <w:rPr>
          <w:rStyle w:val="VerbatimChar"/>
        </w:rPr>
        <w:t>## [1] 203610220</w:t>
      </w:r>
    </w:p>
    <w:p w14:paraId="561CA95B" w14:textId="77777777" w:rsidR="00487FF5" w:rsidRDefault="00000000">
      <w:pPr>
        <w:pStyle w:val="Heading2"/>
      </w:pPr>
      <w:bookmarkStart w:id="3" w:name="task-set-2-question-2-3-and-4"/>
      <w:bookmarkEnd w:id="2"/>
      <w:r>
        <w:lastRenderedPageBreak/>
        <w:t>Task set 2 Question 2 ,3 and 4</w:t>
      </w:r>
    </w:p>
    <w:p w14:paraId="561CA95C" w14:textId="77777777" w:rsidR="00487FF5" w:rsidRDefault="00000000">
      <w:pPr>
        <w:pStyle w:val="FirstParagraph"/>
      </w:pPr>
      <w:r>
        <w:rPr>
          <w:i/>
          <w:iCs/>
        </w:rPr>
        <w:t>MSE</w:t>
      </w:r>
      <w:r>
        <w:t xml:space="preserve"> calculates the square of the difference between the actual and the predicted value Mean squared error for trendline is less compared to exponential smoothing and weighted moving average</w:t>
      </w:r>
    </w:p>
    <w:p w14:paraId="561CA95D" w14:textId="77777777" w:rsidR="00487FF5" w:rsidRDefault="00000000">
      <w:pPr>
        <w:pStyle w:val="SourceCode"/>
      </w:pPr>
      <w:r>
        <w:rPr>
          <w:rStyle w:val="CommentTok"/>
        </w:rPr>
        <w:t># Initialize a vector to store MSE values</w:t>
      </w:r>
      <w:r>
        <w:br/>
      </w:r>
      <w:r>
        <w:rPr>
          <w:rStyle w:val="NormalTok"/>
        </w:rPr>
        <w:t xml:space="preserve">mse_values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br/>
      </w:r>
      <w:r>
        <w:rPr>
          <w:rStyle w:val="CommentTok"/>
        </w:rPr>
        <w:t># Calculate MSE for E/S (Exponential Smoothing)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f.ES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esForecast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Subscribers[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(i</w:t>
      </w:r>
      <w:r>
        <w:rPr>
          <w:rStyle w:val="DecValTok"/>
        </w:rPr>
        <w:t>-1</w:t>
      </w:r>
      <w:r>
        <w:rPr>
          <w:rStyle w:val="NormalTok"/>
        </w:rPr>
        <w:t xml:space="preserve">)],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mse_values[i] </w:t>
      </w:r>
      <w:r>
        <w:rPr>
          <w:rStyle w:val="OtherTok"/>
        </w:rPr>
        <w:t>&lt;-</w:t>
      </w:r>
      <w:r>
        <w:rPr>
          <w:rStyle w:val="NormalTok"/>
        </w:rPr>
        <w:t xml:space="preserve"> (df</w:t>
      </w:r>
      <w:r>
        <w:rPr>
          <w:rStyle w:val="SpecialCharTok"/>
        </w:rPr>
        <w:t>$</w:t>
      </w:r>
      <w:r>
        <w:rPr>
          <w:rStyle w:val="NormalTok"/>
        </w:rPr>
        <w:t xml:space="preserve">Subscribers[i] </w:t>
      </w:r>
      <w:r>
        <w:rPr>
          <w:rStyle w:val="SpecialCharTok"/>
        </w:rPr>
        <w:t>-</w:t>
      </w:r>
      <w:r>
        <w:rPr>
          <w:rStyle w:val="NormalTok"/>
        </w:rPr>
        <w:t xml:space="preserve"> f.ES)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the average mean of the MSE values for Exponential smoothing</w:t>
      </w:r>
      <w:r>
        <w:br/>
      </w:r>
      <w:r>
        <w:rPr>
          <w:rStyle w:val="NormalTok"/>
        </w:rPr>
        <w:t xml:space="preserve">MSE.ES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(mse_values)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"MSE for Exponential smoothing: "</w:t>
      </w:r>
      <w:r>
        <w:rPr>
          <w:rStyle w:val="NormalTok"/>
        </w:rPr>
        <w:t>, MSE.ES))</w:t>
      </w:r>
    </w:p>
    <w:p w14:paraId="561CA95E" w14:textId="77777777" w:rsidR="00487FF5" w:rsidRDefault="00000000">
      <w:pPr>
        <w:pStyle w:val="SourceCode"/>
      </w:pPr>
      <w:r>
        <w:rPr>
          <w:rStyle w:val="VerbatimChar"/>
        </w:rPr>
        <w:t>## [1] "MSE for Exponential smoothing: 1471030393938056"</w:t>
      </w:r>
    </w:p>
    <w:p w14:paraId="561CA95F" w14:textId="77777777" w:rsidR="00487FF5" w:rsidRDefault="00000000">
      <w:pPr>
        <w:pStyle w:val="SourceCode"/>
      </w:pPr>
      <w:r>
        <w:rPr>
          <w:rStyle w:val="CommentTok"/>
        </w:rPr>
        <w:t># Calculate MSE for (Trendline /Linear)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f.TL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forecast_tl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Subscribers, i)</w:t>
      </w:r>
      <w:r>
        <w:br/>
      </w:r>
      <w:r>
        <w:rPr>
          <w:rStyle w:val="NormalTok"/>
        </w:rPr>
        <w:t xml:space="preserve">  mse_values[i] </w:t>
      </w:r>
      <w:r>
        <w:rPr>
          <w:rStyle w:val="OtherTok"/>
        </w:rPr>
        <w:t>&lt;-</w:t>
      </w:r>
      <w:r>
        <w:rPr>
          <w:rStyle w:val="NormalTok"/>
        </w:rPr>
        <w:t xml:space="preserve"> (df</w:t>
      </w:r>
      <w:r>
        <w:rPr>
          <w:rStyle w:val="SpecialCharTok"/>
        </w:rPr>
        <w:t>$</w:t>
      </w:r>
      <w:r>
        <w:rPr>
          <w:rStyle w:val="NormalTok"/>
        </w:rPr>
        <w:t xml:space="preserve">Subscribers[i] </w:t>
      </w:r>
      <w:r>
        <w:rPr>
          <w:rStyle w:val="SpecialCharTok"/>
        </w:rPr>
        <w:t>-</w:t>
      </w:r>
      <w:r>
        <w:rPr>
          <w:rStyle w:val="NormalTok"/>
        </w:rPr>
        <w:t xml:space="preserve"> f.TL)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 xml:space="preserve"># Calculate the average mean of the MSE values for Trendline </w:t>
      </w:r>
      <w:r>
        <w:br/>
      </w:r>
      <w:r>
        <w:rPr>
          <w:rStyle w:val="NormalTok"/>
        </w:rPr>
        <w:t xml:space="preserve">MSE.TL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(mse_values)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"MSE for Trendline: "</w:t>
      </w:r>
      <w:r>
        <w:rPr>
          <w:rStyle w:val="NormalTok"/>
        </w:rPr>
        <w:t>, MSE.TL))</w:t>
      </w:r>
    </w:p>
    <w:p w14:paraId="561CA960" w14:textId="77777777" w:rsidR="00487FF5" w:rsidRDefault="00000000">
      <w:pPr>
        <w:pStyle w:val="SourceCode"/>
      </w:pPr>
      <w:r>
        <w:rPr>
          <w:rStyle w:val="VerbatimChar"/>
        </w:rPr>
        <w:t>## [1] "MSE for Trendline: 126534746000244"</w:t>
      </w:r>
    </w:p>
    <w:p w14:paraId="561CA961" w14:textId="77777777" w:rsidR="00487FF5" w:rsidRDefault="00000000">
      <w:pPr>
        <w:pStyle w:val="SourceCode"/>
      </w:pPr>
      <w:r>
        <w:rPr>
          <w:rStyle w:val="CommentTok"/>
        </w:rPr>
        <w:t># Initialize a vector to store MSE values for MA (Moving Average)</w:t>
      </w:r>
      <w:r>
        <w:br/>
      </w:r>
      <w:r>
        <w:rPr>
          <w:rStyle w:val="NormalTok"/>
        </w:rPr>
        <w:t xml:space="preserve">mse_values_MA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AttributeTok"/>
        </w:rPr>
        <w:t>length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(df))</w:t>
      </w:r>
      <w:r>
        <w:br/>
      </w:r>
      <w:r>
        <w:br/>
      </w:r>
      <w:r>
        <w:rPr>
          <w:rStyle w:val="CommentTok"/>
        </w:rPr>
        <w:t># Calculate mean MSE for MA (Moving Average)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(df)) {</w:t>
      </w:r>
      <w:r>
        <w:br/>
      </w:r>
      <w:r>
        <w:rPr>
          <w:rStyle w:val="NormalTok"/>
        </w:rPr>
        <w:t xml:space="preserve">  f.MA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wmaForecast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Subscribers[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(i</w:t>
      </w:r>
      <w:r>
        <w:rPr>
          <w:rStyle w:val="DecValTok"/>
        </w:rPr>
        <w:t>-1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mse_values_MA[i] </w:t>
      </w:r>
      <w:r>
        <w:rPr>
          <w:rStyle w:val="OtherTok"/>
        </w:rPr>
        <w:t>&lt;-</w:t>
      </w:r>
      <w:r>
        <w:rPr>
          <w:rStyle w:val="NormalTok"/>
        </w:rPr>
        <w:t xml:space="preserve"> (df</w:t>
      </w:r>
      <w:r>
        <w:rPr>
          <w:rStyle w:val="SpecialCharTok"/>
        </w:rPr>
        <w:t>$</w:t>
      </w:r>
      <w:r>
        <w:rPr>
          <w:rStyle w:val="NormalTok"/>
        </w:rPr>
        <w:t xml:space="preserve">Subscribers[i] </w:t>
      </w:r>
      <w:r>
        <w:rPr>
          <w:rStyle w:val="SpecialCharTok"/>
        </w:rPr>
        <w:t>-</w:t>
      </w:r>
      <w:r>
        <w:rPr>
          <w:rStyle w:val="NormalTok"/>
        </w:rPr>
        <w:t xml:space="preserve"> f.MA)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Calculate the average mean of the MSE values for Moving average</w:t>
      </w:r>
      <w:r>
        <w:br/>
      </w:r>
      <w:r>
        <w:rPr>
          <w:rStyle w:val="NormalTok"/>
        </w:rPr>
        <w:t xml:space="preserve">MSE.MA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(mse_values_MA)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"MSE for moving average: "</w:t>
      </w:r>
      <w:r>
        <w:rPr>
          <w:rStyle w:val="NormalTok"/>
        </w:rPr>
        <w:t>, MSE.MA))</w:t>
      </w:r>
    </w:p>
    <w:p w14:paraId="561CA962" w14:textId="77777777" w:rsidR="00487FF5" w:rsidRDefault="00000000">
      <w:pPr>
        <w:pStyle w:val="SourceCode"/>
      </w:pPr>
      <w:r>
        <w:rPr>
          <w:rStyle w:val="VerbatimChar"/>
        </w:rPr>
        <w:t>## [1] "MSE for moving average: 544143882735677"</w:t>
      </w:r>
    </w:p>
    <w:p w14:paraId="561CA963" w14:textId="77777777" w:rsidR="00487FF5" w:rsidRDefault="00000000">
      <w:pPr>
        <w:pStyle w:val="Heading1"/>
      </w:pPr>
      <w:bookmarkStart w:id="4" w:name="task-set2-question-5"/>
      <w:bookmarkEnd w:id="3"/>
      <w:r>
        <w:lastRenderedPageBreak/>
        <w:t>Task Set2 Question 5</w:t>
      </w:r>
    </w:p>
    <w:p w14:paraId="561CA964" w14:textId="77777777" w:rsidR="00487FF5" w:rsidRDefault="00000000">
      <w:pPr>
        <w:pStyle w:val="FirstParagraph"/>
      </w:pPr>
      <w:r>
        <w:t xml:space="preserve">Used </w:t>
      </w:r>
      <w:r>
        <w:rPr>
          <w:rStyle w:val="VerbatimChar"/>
        </w:rPr>
        <w:t>ensembleForecast()</w:t>
      </w:r>
      <w:r>
        <w:t xml:space="preserve"> function to calculate the weighted average of the three forecasts moving average, trendline and exponential smoothing with the weights of 4 for trend line, 2 for exponential smoothing and 1 for weighted moving average.Dividing the sum of weights in a weighted average</w:t>
      </w:r>
    </w:p>
    <w:p w14:paraId="561CA965" w14:textId="77777777" w:rsidR="00487FF5" w:rsidRDefault="00000000">
      <w:pPr>
        <w:pStyle w:val="SourceCode"/>
      </w:pPr>
      <w:r>
        <w:rPr>
          <w:rStyle w:val="NormalTok"/>
        </w:rPr>
        <w:t xml:space="preserve">ensembleForecast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(df, t, alpha, n, weights.WMA, weights) {</w:t>
      </w:r>
      <w:r>
        <w:br/>
      </w:r>
      <w:r>
        <w:rPr>
          <w:rStyle w:val="NormalTok"/>
        </w:rPr>
        <w:t xml:space="preserve">  f.WMA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wmaForecast</w:t>
      </w:r>
      <w:r>
        <w:rPr>
          <w:rStyle w:val="NormalTok"/>
        </w:rPr>
        <w:t>(df, n, weights.WMA)</w:t>
      </w:r>
      <w:r>
        <w:br/>
      </w:r>
      <w:r>
        <w:rPr>
          <w:rStyle w:val="NormalTok"/>
        </w:rPr>
        <w:t xml:space="preserve">  f.ES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esForecast</w:t>
      </w:r>
      <w:r>
        <w:rPr>
          <w:rStyle w:val="NormalTok"/>
        </w:rPr>
        <w:t>(df, alpha)</w:t>
      </w:r>
      <w:r>
        <w:br/>
      </w:r>
      <w:r>
        <w:rPr>
          <w:rStyle w:val="NormalTok"/>
        </w:rPr>
        <w:t xml:space="preserve">  f.TL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forecast_tl</w:t>
      </w:r>
      <w:r>
        <w:rPr>
          <w:rStyle w:val="NormalTok"/>
        </w:rPr>
        <w:t>(df, 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Calculate the weighted average forecast</w:t>
      </w:r>
      <w:r>
        <w:br/>
      </w:r>
      <w:r>
        <w:rPr>
          <w:rStyle w:val="NormalTok"/>
        </w:rPr>
        <w:t xml:space="preserve">    weighted_forecast </w:t>
      </w:r>
      <w:r>
        <w:rPr>
          <w:rStyle w:val="OtherTok"/>
        </w:rPr>
        <w:t>&lt;-</w:t>
      </w:r>
      <w:r>
        <w:rPr>
          <w:rStyle w:val="NormalTok"/>
        </w:rPr>
        <w:t xml:space="preserve"> (weights[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f.TL </w:t>
      </w:r>
      <w:r>
        <w:rPr>
          <w:rStyle w:val="SpecialCharTok"/>
        </w:rPr>
        <w:t>+</w:t>
      </w:r>
      <w:r>
        <w:rPr>
          <w:rStyle w:val="NormalTok"/>
        </w:rPr>
        <w:t xml:space="preserve"> weights[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f.ES </w:t>
      </w:r>
      <w:r>
        <w:rPr>
          <w:rStyle w:val="SpecialCharTok"/>
        </w:rPr>
        <w:t>+</w:t>
      </w:r>
      <w:r>
        <w:rPr>
          <w:rStyle w:val="NormalTok"/>
        </w:rPr>
        <w:t xml:space="preserve"> weights[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f.WMA)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(weights)</w:t>
      </w:r>
      <w:r>
        <w:br/>
      </w:r>
      <w:r>
        <w:rPr>
          <w:rStyle w:val="NormalTok"/>
        </w:rPr>
        <w:t xml:space="preserve">    }</w:t>
      </w:r>
    </w:p>
    <w:p w14:paraId="561CA966" w14:textId="77777777" w:rsidR="00487FF5" w:rsidRDefault="00000000">
      <w:pPr>
        <w:pStyle w:val="SourceCode"/>
      </w:pPr>
      <w:r>
        <w:rPr>
          <w:rStyle w:val="CommentTok"/>
        </w:rPr>
        <w:t># Assuming df is your dataframe</w:t>
      </w:r>
      <w:r>
        <w:br/>
      </w:r>
      <w:r>
        <w:rPr>
          <w:rStyle w:val="NormalTok"/>
        </w:rPr>
        <w:t xml:space="preserve">next.year.ensemble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ensembleForecast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Subscribers,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FloatTok"/>
        </w:rPr>
        <w:t>0.4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(next.year.ensemble)</w:t>
      </w:r>
    </w:p>
    <w:p w14:paraId="561CA967" w14:textId="77777777" w:rsidR="00487FF5" w:rsidRDefault="00000000">
      <w:pPr>
        <w:pStyle w:val="SourceCode"/>
      </w:pPr>
      <w:r>
        <w:rPr>
          <w:rStyle w:val="VerbatimChar"/>
        </w:rPr>
        <w:t>## [1] 191348573</w:t>
      </w:r>
      <w:bookmarkEnd w:id="4"/>
    </w:p>
    <w:sectPr w:rsidR="00487FF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5D3D6" w14:textId="77777777" w:rsidR="001C0BC3" w:rsidRDefault="001C0BC3">
      <w:pPr>
        <w:spacing w:after="0"/>
      </w:pPr>
      <w:r>
        <w:separator/>
      </w:r>
    </w:p>
  </w:endnote>
  <w:endnote w:type="continuationSeparator" w:id="0">
    <w:p w14:paraId="1E684EC9" w14:textId="77777777" w:rsidR="001C0BC3" w:rsidRDefault="001C0B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6B7F0" w14:textId="77777777" w:rsidR="001C0BC3" w:rsidRDefault="001C0BC3">
      <w:r>
        <w:separator/>
      </w:r>
    </w:p>
  </w:footnote>
  <w:footnote w:type="continuationSeparator" w:id="0">
    <w:p w14:paraId="25C5DCF0" w14:textId="77777777" w:rsidR="001C0BC3" w:rsidRDefault="001C0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245C3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203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FF5"/>
    <w:rsid w:val="00035654"/>
    <w:rsid w:val="001C0BC3"/>
    <w:rsid w:val="004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A92B"/>
  <w15:docId w15:val="{723B6292-64A5-48E2-B933-786BA46B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03565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035654"/>
  </w:style>
  <w:style w:type="paragraph" w:styleId="Footer">
    <w:name w:val="footer"/>
    <w:basedOn w:val="Normal"/>
    <w:link w:val="FooterChar"/>
    <w:rsid w:val="0003565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35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t.ethz.ch/R-manual/R-devel/library/datasets/html/USArres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spreadsheets/d/1tOnM9XceK4Ak8tzWQ2vDelWlJexzJiS3LbT6MN6_rW0/edit?usp=shar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1611</Words>
  <Characters>9186</Characters>
  <Application>Microsoft Office Word</Application>
  <DocSecurity>0</DocSecurity>
  <Lines>76</Lines>
  <Paragraphs>21</Paragraphs>
  <ScaleCrop>false</ScaleCrop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Time-Series Forecasting and Model Evaluation</dc:title>
  <dc:creator>Prachi Sardana</dc:creator>
  <cp:keywords/>
  <cp:lastModifiedBy>PRACHI SARDANA</cp:lastModifiedBy>
  <cp:revision>2</cp:revision>
  <dcterms:created xsi:type="dcterms:W3CDTF">2023-10-05T15:45:00Z</dcterms:created>
  <dcterms:modified xsi:type="dcterms:W3CDTF">2023-10-05T15:46:00Z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</Properties>
</file>